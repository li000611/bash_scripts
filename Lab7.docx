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26066D" w14:textId="1531182B" w:rsidR="00B371C1" w:rsidRPr="000A35BD" w:rsidRDefault="000A35BD">
      <w:pPr>
        <w:rPr>
          <w:b/>
          <w:sz w:val="22"/>
          <w:szCs w:val="22"/>
        </w:rPr>
      </w:pPr>
      <w:r w:rsidRPr="000A35BD">
        <w:rPr>
          <w:b/>
          <w:bCs/>
          <w:sz w:val="22"/>
          <w:szCs w:val="22"/>
        </w:rPr>
        <w:t>CST8102</w:t>
      </w:r>
      <w:r w:rsidR="00B371C1" w:rsidRPr="000A35BD">
        <w:rPr>
          <w:sz w:val="22"/>
          <w:szCs w:val="22"/>
        </w:rPr>
        <w:t xml:space="preserve"> </w:t>
      </w:r>
      <w:r w:rsidR="006B28EC">
        <w:rPr>
          <w:b/>
          <w:sz w:val="22"/>
          <w:szCs w:val="22"/>
        </w:rPr>
        <w:t>Lab</w:t>
      </w:r>
      <w:r w:rsidR="002034ED">
        <w:rPr>
          <w:b/>
          <w:sz w:val="22"/>
          <w:szCs w:val="22"/>
        </w:rPr>
        <w:t>7</w:t>
      </w:r>
      <w:r w:rsidR="00A90A98">
        <w:rPr>
          <w:b/>
          <w:sz w:val="22"/>
          <w:szCs w:val="22"/>
        </w:rPr>
        <w:t xml:space="preserve">          </w:t>
      </w:r>
      <w:r w:rsidR="00B371C1" w:rsidRPr="000A35BD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</w:t>
      </w:r>
      <w:r w:rsidRPr="000A35BD">
        <w:rPr>
          <w:b/>
          <w:sz w:val="22"/>
          <w:szCs w:val="22"/>
        </w:rPr>
        <w:t xml:space="preserve"> </w:t>
      </w:r>
      <w:proofErr w:type="gramStart"/>
      <w:r w:rsidR="00B371C1" w:rsidRPr="000A35BD">
        <w:rPr>
          <w:b/>
          <w:sz w:val="22"/>
          <w:szCs w:val="22"/>
        </w:rPr>
        <w:t>Nam</w:t>
      </w:r>
      <w:r w:rsidRPr="000A35BD">
        <w:rPr>
          <w:b/>
          <w:sz w:val="22"/>
          <w:szCs w:val="22"/>
        </w:rPr>
        <w:t>e:_</w:t>
      </w:r>
      <w:proofErr w:type="gramEnd"/>
      <w:r w:rsidRPr="000A35BD">
        <w:rPr>
          <w:b/>
          <w:sz w:val="22"/>
          <w:szCs w:val="22"/>
        </w:rPr>
        <w:t>______________________   Section#</w:t>
      </w:r>
      <w:r w:rsidR="00B371C1" w:rsidRPr="000A35BD">
        <w:rPr>
          <w:b/>
          <w:sz w:val="22"/>
          <w:szCs w:val="22"/>
        </w:rPr>
        <w:t>: _____________</w:t>
      </w:r>
    </w:p>
    <w:p w14:paraId="69D157D1" w14:textId="77777777" w:rsidR="00B371C1" w:rsidRPr="000A35BD" w:rsidRDefault="00B371C1">
      <w:pPr>
        <w:rPr>
          <w:sz w:val="22"/>
          <w:szCs w:val="22"/>
        </w:rPr>
      </w:pPr>
    </w:p>
    <w:p w14:paraId="1F22CD10" w14:textId="77777777" w:rsidR="00B371C1" w:rsidRDefault="00B371C1"/>
    <w:p w14:paraId="15219404" w14:textId="77777777" w:rsidR="00B371C1" w:rsidRDefault="003B3654">
      <w:r>
        <w:pict w14:anchorId="2403F86B">
          <v:rect id="_x0000_s1030" style="width:6in;height:1.5pt;mso-wrap-style:none;mso-left-percent:-10001;mso-top-percent:-10001;mso-position-horizontal:absolute;mso-position-horizontal-relative:char;mso-position-vertical:absolute;mso-position-vertical-relative:line;mso-left-percent:-10001;mso-top-percent:-10001;v-text-anchor:middle" fillcolor="gray" stroked="f">
            <v:fill color2="#7f7f7f"/>
            <v:stroke joinstyle="round"/>
            <w10:anchorlock/>
          </v:rect>
        </w:pict>
      </w:r>
    </w:p>
    <w:p w14:paraId="44380F95" w14:textId="77777777" w:rsidR="006B28EC" w:rsidRDefault="006B28EC">
      <w:pPr>
        <w:rPr>
          <w:b/>
          <w:sz w:val="36"/>
          <w:szCs w:val="36"/>
        </w:rPr>
      </w:pPr>
    </w:p>
    <w:p w14:paraId="35BA8E76" w14:textId="77777777" w:rsidR="00B371C1" w:rsidRDefault="00E533DA">
      <w:pPr>
        <w:jc w:val="center"/>
        <w:rPr>
          <w:rFonts w:ascii="Arial" w:hAnsi="Arial" w:cs="Arial"/>
          <w:sz w:val="20"/>
          <w:szCs w:val="20"/>
        </w:rPr>
      </w:pPr>
      <w:r>
        <w:rPr>
          <w:b/>
          <w:sz w:val="36"/>
          <w:szCs w:val="36"/>
        </w:rPr>
        <w:t xml:space="preserve">Linux Shell </w:t>
      </w:r>
      <w:proofErr w:type="gramStart"/>
      <w:r>
        <w:rPr>
          <w:b/>
          <w:sz w:val="36"/>
          <w:szCs w:val="36"/>
        </w:rPr>
        <w:t>Scripting</w:t>
      </w:r>
      <w:proofErr w:type="gramEnd"/>
      <w:r>
        <w:rPr>
          <w:b/>
          <w:sz w:val="36"/>
          <w:szCs w:val="36"/>
        </w:rPr>
        <w:t xml:space="preserve"> I </w:t>
      </w:r>
      <w:r w:rsidR="003B3654">
        <w:pict w14:anchorId="79D57BE4">
          <v:rect id="_x0000_s1029" style="width:6in;height:1.5pt;mso-wrap-style:none;mso-left-percent:-10001;mso-top-percent:-10001;mso-position-horizontal:absolute;mso-position-horizontal-relative:char;mso-position-vertical:absolute;mso-position-vertical-relative:line;mso-left-percent:-10001;mso-top-percent:-10001;v-text-anchor:middle" fillcolor="gray" stroked="f">
            <v:fill color2="#7f7f7f"/>
            <v:stroke joinstyle="round"/>
            <w10:anchorlock/>
          </v:rect>
        </w:pict>
      </w:r>
    </w:p>
    <w:p w14:paraId="50F81BB5" w14:textId="77777777" w:rsidR="00B371C1" w:rsidRDefault="00B371C1">
      <w:pPr>
        <w:jc w:val="both"/>
        <w:rPr>
          <w:rFonts w:ascii="Arial" w:hAnsi="Arial" w:cs="Arial"/>
          <w:sz w:val="20"/>
          <w:szCs w:val="20"/>
        </w:rPr>
      </w:pPr>
    </w:p>
    <w:p w14:paraId="594BDC99" w14:textId="77777777" w:rsidR="00B371C1" w:rsidRDefault="00B371C1">
      <w:pPr>
        <w:autoSpaceDE w:val="0"/>
      </w:pPr>
    </w:p>
    <w:p w14:paraId="4E5ABE5C" w14:textId="77777777" w:rsidR="00DA4FB7" w:rsidRPr="007F1646" w:rsidRDefault="00DA4FB7" w:rsidP="00DA4FB7">
      <w:pPr>
        <w:widowControl w:val="0"/>
        <w:autoSpaceDE w:val="0"/>
      </w:pPr>
      <w:r w:rsidRPr="007F1646">
        <w:rPr>
          <w:b/>
          <w:sz w:val="28"/>
          <w:szCs w:val="28"/>
        </w:rPr>
        <w:t>Submission</w:t>
      </w:r>
      <w:r w:rsidRPr="007F1646">
        <w:tab/>
      </w:r>
    </w:p>
    <w:p w14:paraId="0A45B507" w14:textId="77777777" w:rsidR="00DA4FB7" w:rsidRPr="007F1646" w:rsidRDefault="00DA4FB7" w:rsidP="00DA4FB7">
      <w:pPr>
        <w:widowControl w:val="0"/>
        <w:autoSpaceDE w:val="0"/>
        <w:rPr>
          <w:sz w:val="23"/>
          <w:szCs w:val="23"/>
        </w:rPr>
      </w:pPr>
    </w:p>
    <w:p w14:paraId="2F3E8CB5" w14:textId="357E08E1" w:rsidR="00DA4FB7" w:rsidRPr="007F1646" w:rsidRDefault="008028DE" w:rsidP="00DA4FB7">
      <w:pPr>
        <w:widowControl w:val="0"/>
        <w:autoSpaceDE w:val="0"/>
        <w:rPr>
          <w:sz w:val="23"/>
          <w:szCs w:val="23"/>
        </w:rPr>
      </w:pPr>
      <w:r>
        <w:rPr>
          <w:rFonts w:eastAsia="NimbusRomNo9L-Regu" w:cs="NimbusRomNo9L-Regu"/>
        </w:rPr>
        <w:t>Demonstrate your script</w:t>
      </w:r>
      <w:r w:rsidR="00DA4FB7" w:rsidRPr="009D75C9">
        <w:rPr>
          <w:rFonts w:eastAsia="NimbusRomNo9L-Regu" w:cs="NimbusRomNo9L-Regu"/>
        </w:rPr>
        <w:t xml:space="preserve"> execution </w:t>
      </w:r>
      <w:r>
        <w:rPr>
          <w:rFonts w:eastAsia="NimbusRomNo9L-Regu" w:cs="NimbusRomNo9L-Regu"/>
        </w:rPr>
        <w:t xml:space="preserve">on your laptop </w:t>
      </w:r>
      <w:r w:rsidR="00DA4FB7">
        <w:rPr>
          <w:rFonts w:eastAsia="NimbusRomNo9L-Regu" w:cs="NimbusRomNo9L-Regu"/>
        </w:rPr>
        <w:t>to the</w:t>
      </w:r>
      <w:r w:rsidR="00DA4FB7" w:rsidRPr="009D75C9">
        <w:rPr>
          <w:rFonts w:eastAsia="NimbusRomNo9L-Regu" w:cs="NimbusRomNo9L-Regu"/>
        </w:rPr>
        <w:t xml:space="preserve"> </w:t>
      </w:r>
      <w:r>
        <w:rPr>
          <w:rFonts w:eastAsia="NimbusRomNo9L-Regu" w:cs="NimbusRomNo9L-Regu"/>
        </w:rPr>
        <w:t>professor during your scheduled lab periods</w:t>
      </w:r>
      <w:r w:rsidR="00DA4FB7">
        <w:rPr>
          <w:rFonts w:eastAsia="NimbusRomNo9L-Regu" w:cs="NimbusRomNo9L-Regu"/>
        </w:rPr>
        <w:t xml:space="preserve"> </w:t>
      </w:r>
      <w:r w:rsidR="001A7F12">
        <w:rPr>
          <w:rFonts w:eastAsia="NimbusRomNo9L-Regu" w:cs="NimbusRomNo9L-Regu"/>
        </w:rPr>
        <w:t>and</w:t>
      </w:r>
      <w:r w:rsidR="00DA4FB7">
        <w:rPr>
          <w:rFonts w:eastAsia="NimbusRomNo9L-Regu" w:cs="NimbusRomNo9L-Regu"/>
        </w:rPr>
        <w:t xml:space="preserve"> s</w:t>
      </w:r>
      <w:r w:rsidR="00DA4FB7" w:rsidRPr="007F1646">
        <w:rPr>
          <w:sz w:val="23"/>
          <w:szCs w:val="23"/>
        </w:rPr>
        <w:t>ubmit</w:t>
      </w:r>
      <w:r w:rsidR="001A7F12">
        <w:rPr>
          <w:sz w:val="23"/>
          <w:szCs w:val="23"/>
        </w:rPr>
        <w:t xml:space="preserve"> the</w:t>
      </w:r>
      <w:r w:rsidR="00DA4FB7" w:rsidRPr="007F1646">
        <w:rPr>
          <w:sz w:val="23"/>
          <w:szCs w:val="23"/>
        </w:rPr>
        <w:t xml:space="preserve"> completed lab </w:t>
      </w:r>
      <w:r w:rsidR="001A7F12">
        <w:rPr>
          <w:sz w:val="23"/>
          <w:szCs w:val="23"/>
        </w:rPr>
        <w:t xml:space="preserve">on </w:t>
      </w:r>
      <w:r w:rsidR="00842067">
        <w:rPr>
          <w:sz w:val="23"/>
          <w:szCs w:val="23"/>
        </w:rPr>
        <w:t>Brightspace</w:t>
      </w:r>
      <w:r w:rsidR="00DA4FB7" w:rsidRPr="007F1646">
        <w:rPr>
          <w:sz w:val="23"/>
          <w:szCs w:val="23"/>
        </w:rPr>
        <w:t xml:space="preserve"> before due date.</w:t>
      </w:r>
    </w:p>
    <w:p w14:paraId="0DA8DA51" w14:textId="77777777" w:rsidR="00DA4FB7" w:rsidRPr="007F1646" w:rsidRDefault="00DA4FB7" w:rsidP="00DA4FB7">
      <w:pPr>
        <w:widowControl w:val="0"/>
        <w:autoSpaceDE w:val="0"/>
      </w:pPr>
    </w:p>
    <w:p w14:paraId="21CC11BF" w14:textId="77777777" w:rsidR="00D41329" w:rsidRDefault="00D41329" w:rsidP="00E533DA">
      <w:pPr>
        <w:rPr>
          <w:rFonts w:eastAsia="Times New Roman"/>
          <w:b/>
          <w:bCs/>
          <w:sz w:val="28"/>
          <w:szCs w:val="28"/>
        </w:rPr>
      </w:pPr>
    </w:p>
    <w:p w14:paraId="2CD18855" w14:textId="77777777" w:rsidR="00E533DA" w:rsidRDefault="008C10EA" w:rsidP="00E533DA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Procedure</w:t>
      </w:r>
    </w:p>
    <w:p w14:paraId="7D67E457" w14:textId="77777777" w:rsidR="00D41329" w:rsidRDefault="00D41329" w:rsidP="00E533DA">
      <w:pPr>
        <w:rPr>
          <w:rFonts w:eastAsia="Times New Roman"/>
          <w:b/>
          <w:bCs/>
          <w:sz w:val="28"/>
          <w:szCs w:val="28"/>
        </w:rPr>
      </w:pPr>
    </w:p>
    <w:p w14:paraId="15AFD80B" w14:textId="77777777" w:rsidR="00E533DA" w:rsidRDefault="00E533DA" w:rsidP="00E533DA">
      <w:pPr>
        <w:rPr>
          <w:rFonts w:eastAsia="Times New Roman"/>
        </w:rPr>
      </w:pPr>
      <w:r>
        <w:rPr>
          <w:rFonts w:eastAsia="LiberationSans-Regular" w:cs="LiberationSans-Regular"/>
        </w:rPr>
        <w:t xml:space="preserve">Write the following script using your Linux virtual machine. </w:t>
      </w:r>
      <w:r>
        <w:rPr>
          <w:rFonts w:eastAsia="Times New Roman"/>
        </w:rPr>
        <w:t xml:space="preserve">You must use </w:t>
      </w:r>
      <w:r>
        <w:rPr>
          <w:rFonts w:eastAsia="Times New Roman"/>
          <w:b/>
          <w:bCs/>
        </w:rPr>
        <w:t xml:space="preserve">vim </w:t>
      </w:r>
      <w:r>
        <w:rPr>
          <w:rFonts w:eastAsia="Times New Roman"/>
        </w:rPr>
        <w:t>as the editor.</w:t>
      </w:r>
    </w:p>
    <w:p w14:paraId="15FFC9FB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14:paraId="10F46D91" w14:textId="77777777" w:rsidR="00E533DA" w:rsidRDefault="001A7F12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The first line of </w:t>
      </w:r>
      <w:r w:rsidR="00E533DA">
        <w:rPr>
          <w:rFonts w:eastAsia="Times New Roman"/>
          <w:sz w:val="23"/>
          <w:szCs w:val="23"/>
        </w:rPr>
        <w:t xml:space="preserve">your script file should force the use of the </w:t>
      </w:r>
      <w:r w:rsidR="00E533DA">
        <w:rPr>
          <w:rFonts w:eastAsia="Times New Roman"/>
          <w:b/>
          <w:bCs/>
          <w:sz w:val="23"/>
          <w:szCs w:val="23"/>
        </w:rPr>
        <w:t>bash</w:t>
      </w:r>
      <w:r w:rsidR="00E533DA">
        <w:rPr>
          <w:rFonts w:eastAsia="Times New Roman"/>
          <w:sz w:val="23"/>
          <w:szCs w:val="23"/>
        </w:rPr>
        <w:t xml:space="preserve"> shell as the command interpreter. Your script file should be properly commented.</w:t>
      </w:r>
    </w:p>
    <w:p w14:paraId="0C1BFCD1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14:paraId="28BE86B0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 this assignment, you will create a script called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mygrade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that will calculate and then</w:t>
      </w:r>
      <w:r w:rsidR="001A7F12">
        <w:rPr>
          <w:rFonts w:eastAsia="Times New Roman"/>
          <w:sz w:val="23"/>
          <w:szCs w:val="23"/>
        </w:rPr>
        <w:t xml:space="preserve"> display the letter grade</w:t>
      </w:r>
      <w:r>
        <w:rPr>
          <w:rFonts w:eastAsia="Times New Roman"/>
          <w:sz w:val="23"/>
          <w:szCs w:val="23"/>
        </w:rPr>
        <w:t>. Use only integers for grade calculations.</w:t>
      </w:r>
    </w:p>
    <w:p w14:paraId="3041E096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14:paraId="6A519B61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1.   Get user inputs of the following grades:</w:t>
      </w:r>
    </w:p>
    <w:p w14:paraId="57C2BD9D" w14:textId="77777777"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</w:p>
    <w:p w14:paraId="64F12705" w14:textId="77777777"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Assignments 40%</w:t>
      </w:r>
    </w:p>
    <w:p w14:paraId="1272D5BE" w14:textId="77777777"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Test1 15%</w:t>
      </w:r>
    </w:p>
    <w:p w14:paraId="5A7E9537" w14:textId="77777777"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Test2 15%</w:t>
      </w:r>
    </w:p>
    <w:p w14:paraId="452F4BDA" w14:textId="77777777"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Final exam 30%</w:t>
      </w:r>
    </w:p>
    <w:p w14:paraId="427DC11D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</w:t>
      </w:r>
    </w:p>
    <w:p w14:paraId="6D6643FC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Note:</w:t>
      </w:r>
      <w:r>
        <w:rPr>
          <w:rFonts w:eastAsia="Times New Roman"/>
          <w:sz w:val="23"/>
          <w:szCs w:val="23"/>
        </w:rPr>
        <w:t xml:space="preserve"> To avoid decimal</w:t>
      </w:r>
      <w:r w:rsidR="00123FC3" w:rsidRPr="00464BB5">
        <w:rPr>
          <w:rFonts w:hint="eastAsia"/>
          <w:sz w:val="23"/>
          <w:szCs w:val="23"/>
          <w:lang w:eastAsia="zh-CN"/>
        </w:rPr>
        <w:t xml:space="preserve"> places in</w:t>
      </w:r>
      <w:r>
        <w:rPr>
          <w:rFonts w:eastAsia="Times New Roman"/>
          <w:sz w:val="23"/>
          <w:szCs w:val="23"/>
        </w:rPr>
        <w:t xml:space="preserve"> calculations, you may prompt the user to input an integer  </w:t>
      </w:r>
    </w:p>
    <w:p w14:paraId="074AFB35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     percentage number for each of the items listed above. You don't have to handle    </w:t>
      </w:r>
    </w:p>
    <w:p w14:paraId="6293E004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     invalid input.</w:t>
      </w:r>
    </w:p>
    <w:p w14:paraId="5E05E965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</w:t>
      </w:r>
    </w:p>
    <w:p w14:paraId="23D7AFC5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14:paraId="247ED782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2.   Calculate the number grade by adding up the four grades input by user</w:t>
      </w:r>
    </w:p>
    <w:p w14:paraId="311E5FE2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14:paraId="755129C7" w14:textId="77777777"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3.   Convert the number grade to letter grade using the table below:</w:t>
      </w:r>
    </w:p>
    <w:p w14:paraId="45BCBED7" w14:textId="77777777" w:rsidR="00E533DA" w:rsidRDefault="00E533DA" w:rsidP="00E533DA">
      <w:pPr>
        <w:autoSpaceDE w:val="0"/>
        <w:rPr>
          <w:rFonts w:eastAsia="TimesNewRomanPS-BoldMT" w:cs="TimesNewRomanPS-BoldMT"/>
        </w:rPr>
      </w:pPr>
      <w:r>
        <w:rPr>
          <w:rFonts w:eastAsia="Times New Roman"/>
          <w:b/>
          <w:bCs/>
          <w:sz w:val="23"/>
          <w:szCs w:val="23"/>
        </w:rPr>
        <w:t xml:space="preserve">      </w:t>
      </w:r>
      <w:r>
        <w:rPr>
          <w:rFonts w:eastAsia="Times New Roman"/>
        </w:rPr>
        <w:t>(hint: use “</w:t>
      </w:r>
      <w:r>
        <w:rPr>
          <w:rFonts w:eastAsia="TimesNewRomanPS-BoldMT" w:cs="TimesNewRomanPS-BoldMT"/>
        </w:rPr>
        <w:t xml:space="preserve">Multilevel </w:t>
      </w:r>
      <w:r w:rsidRPr="00E533DA">
        <w:rPr>
          <w:rFonts w:eastAsia="TimesNewRomanPS-BoldMT" w:cs="TimesNewRomanPS-BoldMT"/>
          <w:b/>
        </w:rPr>
        <w:t>if-then-else</w:t>
      </w:r>
      <w:r>
        <w:rPr>
          <w:rFonts w:eastAsia="TimesNewRomanPS-BoldMT" w:cs="TimesNewRomanPS-BoldMT"/>
        </w:rPr>
        <w:t>”</w:t>
      </w:r>
      <w:r w:rsidR="00A76A56">
        <w:rPr>
          <w:rFonts w:eastAsia="TimesNewRomanPS-BoldMT" w:cs="TimesNewRomanPS-BoldMT"/>
        </w:rPr>
        <w:t xml:space="preserve"> or </w:t>
      </w:r>
      <w:r w:rsidR="00A76A56" w:rsidRPr="00A76A56">
        <w:rPr>
          <w:rFonts w:eastAsia="TimesNewRomanPS-BoldMT" w:cs="TimesNewRomanPS-BoldMT"/>
          <w:b/>
        </w:rPr>
        <w:t>case</w:t>
      </w:r>
      <w:r w:rsidR="00A76A56">
        <w:rPr>
          <w:rFonts w:eastAsia="TimesNewRomanPS-BoldMT" w:cs="TimesNewRomanPS-BoldMT"/>
        </w:rPr>
        <w:t xml:space="preserve"> statement</w:t>
      </w:r>
      <w:r>
        <w:rPr>
          <w:rFonts w:eastAsia="TimesNewRomanPS-BoldMT" w:cs="TimesNewRomanPS-BoldMT"/>
        </w:rPr>
        <w:t xml:space="preserve">) </w:t>
      </w:r>
    </w:p>
    <w:p w14:paraId="74F20835" w14:textId="77777777" w:rsidR="008C10EA" w:rsidRDefault="008C10EA" w:rsidP="00E533DA">
      <w:pPr>
        <w:autoSpaceDE w:val="0"/>
        <w:rPr>
          <w:rFonts w:eastAsia="TimesNewRomanPS-BoldMT" w:cs="TimesNewRomanPS-BoldMT"/>
        </w:rPr>
      </w:pPr>
    </w:p>
    <w:p w14:paraId="0431CBC0" w14:textId="541113C5" w:rsidR="008C10EA" w:rsidRDefault="008C10EA" w:rsidP="00E533DA">
      <w:pPr>
        <w:autoSpaceDE w:val="0"/>
        <w:rPr>
          <w:rFonts w:eastAsia="TimesNewRomanPS-BoldMT" w:cs="TimesNewRomanPS-BoldMT"/>
        </w:rPr>
      </w:pPr>
    </w:p>
    <w:p w14:paraId="2E304D86" w14:textId="77777777" w:rsidR="00675598" w:rsidRDefault="00675598" w:rsidP="00E533DA">
      <w:pPr>
        <w:autoSpaceDE w:val="0"/>
        <w:rPr>
          <w:rFonts w:eastAsia="TimesNewRomanPS-BoldMT" w:cs="TimesNewRomanPS-BoldMT"/>
        </w:rPr>
      </w:pPr>
    </w:p>
    <w:p w14:paraId="056226D9" w14:textId="77777777" w:rsidR="00E533DA" w:rsidRDefault="00E533DA" w:rsidP="00E533DA">
      <w:pPr>
        <w:autoSpaceDE w:val="0"/>
        <w:rPr>
          <w:rFonts w:eastAsia="Times New Roman"/>
          <w:b/>
          <w:bCs/>
          <w:sz w:val="23"/>
          <w:szCs w:val="23"/>
        </w:rPr>
      </w:pPr>
    </w:p>
    <w:p w14:paraId="2178F8BF" w14:textId="77777777" w:rsidR="00E533DA" w:rsidRDefault="00E533DA" w:rsidP="00E533DA">
      <w:pPr>
        <w:autoSpaceDE w:val="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lastRenderedPageBreak/>
        <w:t xml:space="preserve">        Number Grade    Letter Grade</w:t>
      </w:r>
    </w:p>
    <w:p w14:paraId="38EB8DC8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</w:p>
    <w:p w14:paraId="3FAAF5B1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90 - 100          </w:t>
      </w:r>
      <w:r>
        <w:rPr>
          <w:rFonts w:ascii="Arial" w:eastAsia="Arial" w:hAnsi="Arial" w:cs="Arial"/>
          <w:sz w:val="23"/>
          <w:szCs w:val="23"/>
        </w:rPr>
        <w:tab/>
        <w:t>A+</w:t>
      </w:r>
    </w:p>
    <w:p w14:paraId="1CA05E72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85 - 89          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A</w:t>
      </w:r>
    </w:p>
    <w:p w14:paraId="4F53F868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80 - 84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A-</w:t>
      </w:r>
    </w:p>
    <w:p w14:paraId="636D8213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77 - 79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B+</w:t>
      </w:r>
    </w:p>
    <w:p w14:paraId="7B23FA00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73 - 76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B</w:t>
      </w:r>
    </w:p>
    <w:p w14:paraId="2E3ACFCE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70 - 72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B-</w:t>
      </w:r>
    </w:p>
    <w:p w14:paraId="2142EAC7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67 - 69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C+</w:t>
      </w:r>
    </w:p>
    <w:p w14:paraId="1F359F13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63 - 66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C</w:t>
      </w:r>
    </w:p>
    <w:p w14:paraId="67245A04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60 - 62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C-</w:t>
      </w:r>
    </w:p>
    <w:p w14:paraId="789E3B8B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57 - 59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D+</w:t>
      </w:r>
    </w:p>
    <w:p w14:paraId="695F3982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53 - 56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D</w:t>
      </w:r>
    </w:p>
    <w:p w14:paraId="052E0D5E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50 - 52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D-</w:t>
      </w:r>
    </w:p>
    <w:p w14:paraId="52C37A28" w14:textId="77777777"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0 - 49  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F</w:t>
      </w:r>
    </w:p>
    <w:p w14:paraId="30323469" w14:textId="77777777" w:rsidR="00E533DA" w:rsidRDefault="00E533DA" w:rsidP="00E533DA">
      <w:pPr>
        <w:autoSpaceDE w:val="0"/>
        <w:rPr>
          <w:rFonts w:eastAsia="Times New Roman"/>
        </w:rPr>
      </w:pPr>
    </w:p>
    <w:p w14:paraId="11117EDB" w14:textId="77777777" w:rsidR="00E533DA" w:rsidRDefault="00E533DA" w:rsidP="00E533DA">
      <w:pPr>
        <w:autoSpaceDE w:val="0"/>
        <w:rPr>
          <w:rFonts w:eastAsia="Times New Roman"/>
        </w:rPr>
      </w:pPr>
    </w:p>
    <w:p w14:paraId="673C61CF" w14:textId="761916AC" w:rsidR="00E533DA" w:rsidRDefault="00E533DA" w:rsidP="00E533DA">
      <w:pPr>
        <w:autoSpaceDE w:val="0"/>
        <w:rPr>
          <w:rFonts w:eastAsia="Times New Roman"/>
        </w:rPr>
      </w:pPr>
      <w:r>
        <w:rPr>
          <w:rFonts w:eastAsia="Times New Roman"/>
        </w:rPr>
        <w:t>The screenshot below demonstrates the execution of this script file.</w:t>
      </w:r>
      <w:bookmarkStart w:id="0" w:name="_GoBack"/>
      <w:bookmarkEnd w:id="0"/>
    </w:p>
    <w:p w14:paraId="3B87B9E6" w14:textId="77777777" w:rsidR="00C810A1" w:rsidRDefault="00C810A1" w:rsidP="00E533DA">
      <w:pPr>
        <w:autoSpaceDE w:val="0"/>
        <w:rPr>
          <w:rFonts w:eastAsia="Times New Roman"/>
        </w:rPr>
      </w:pPr>
    </w:p>
    <w:p w14:paraId="128142A1" w14:textId="78412443" w:rsidR="00B371C1" w:rsidRPr="00762BCF" w:rsidRDefault="00C810A1">
      <w:pPr>
        <w:autoSpaceDE w:val="0"/>
        <w:rPr>
          <w:rFonts w:eastAsia="Times New Roman"/>
          <w:sz w:val="20"/>
          <w:szCs w:val="20"/>
        </w:rPr>
      </w:pPr>
      <w:r w:rsidRPr="009F4A21">
        <w:rPr>
          <w:noProof/>
        </w:rPr>
        <w:pict w14:anchorId="24C01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6in;height:151.2pt;visibility:visible;mso-wrap-style:square" o:bordertopcolor="this" o:borderleftcolor="this" o:borderbottomcolor="this" o:borderrightcolor="this">
            <v:imagedata r:id="rId8" o:title=""/>
            <w10:bordertop type="double" width="4"/>
            <w10:borderleft type="double" width="4"/>
            <w10:borderbottom type="double" width="4"/>
            <w10:borderright type="double" width="4"/>
          </v:shape>
        </w:pict>
      </w:r>
    </w:p>
    <w:sectPr w:rsidR="00B371C1" w:rsidRPr="00762BCF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EB52E" w14:textId="77777777" w:rsidR="003B3654" w:rsidRDefault="003B3654">
      <w:r>
        <w:separator/>
      </w:r>
    </w:p>
  </w:endnote>
  <w:endnote w:type="continuationSeparator" w:id="0">
    <w:p w14:paraId="4C5065AC" w14:textId="77777777" w:rsidR="003B3654" w:rsidRDefault="003B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NimbusRomNo9L-Regu">
    <w:charset w:val="86"/>
    <w:family w:val="auto"/>
    <w:pitch w:val="default"/>
  </w:font>
  <w:font w:name="LiberationSans-Regular">
    <w:altName w:val="Arial Unicode MS"/>
    <w:charset w:val="86"/>
    <w:family w:val="swiss"/>
    <w:pitch w:val="default"/>
  </w:font>
  <w:font w:name="TimesNewRomanPS-BoldMT"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9EF3E" w14:textId="77777777" w:rsidR="00B371C1" w:rsidRDefault="00B371C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90A9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A90A98">
      <w:rPr>
        <w:noProof/>
      </w:rPr>
      <w:t>2</w:t>
    </w:r>
    <w:r>
      <w:fldChar w:fldCharType="end"/>
    </w:r>
    <w:r>
      <w:t xml:space="preserve">                                                                             </w:t>
    </w:r>
    <w:r w:rsidR="00DC255F"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7E391" w14:textId="77777777" w:rsidR="003B3654" w:rsidRDefault="003B3654">
      <w:r>
        <w:separator/>
      </w:r>
    </w:p>
  </w:footnote>
  <w:footnote w:type="continuationSeparator" w:id="0">
    <w:p w14:paraId="2D66311C" w14:textId="77777777" w:rsidR="003B3654" w:rsidRDefault="003B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E4C60"/>
    <w:multiLevelType w:val="hybridMultilevel"/>
    <w:tmpl w:val="5C500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910AA"/>
    <w:multiLevelType w:val="hybridMultilevel"/>
    <w:tmpl w:val="A2BC8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6D0A6E"/>
    <w:multiLevelType w:val="hybridMultilevel"/>
    <w:tmpl w:val="3D2A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8E7"/>
    <w:rsid w:val="000036E6"/>
    <w:rsid w:val="00044A0F"/>
    <w:rsid w:val="00065BF8"/>
    <w:rsid w:val="000A35BD"/>
    <w:rsid w:val="00123FC3"/>
    <w:rsid w:val="001418CF"/>
    <w:rsid w:val="001A7F12"/>
    <w:rsid w:val="001E3AF9"/>
    <w:rsid w:val="002034ED"/>
    <w:rsid w:val="00203606"/>
    <w:rsid w:val="00236FE8"/>
    <w:rsid w:val="00254031"/>
    <w:rsid w:val="00293364"/>
    <w:rsid w:val="00295BD8"/>
    <w:rsid w:val="002C7084"/>
    <w:rsid w:val="003673B5"/>
    <w:rsid w:val="003B3654"/>
    <w:rsid w:val="00464BB5"/>
    <w:rsid w:val="00467813"/>
    <w:rsid w:val="004E7210"/>
    <w:rsid w:val="004F3E26"/>
    <w:rsid w:val="0050797B"/>
    <w:rsid w:val="00521BF6"/>
    <w:rsid w:val="00552066"/>
    <w:rsid w:val="00554D88"/>
    <w:rsid w:val="005B4681"/>
    <w:rsid w:val="005D6ECF"/>
    <w:rsid w:val="00606CC3"/>
    <w:rsid w:val="00611D98"/>
    <w:rsid w:val="006325ED"/>
    <w:rsid w:val="00650D44"/>
    <w:rsid w:val="00666A22"/>
    <w:rsid w:val="006740C6"/>
    <w:rsid w:val="00675598"/>
    <w:rsid w:val="006B28EC"/>
    <w:rsid w:val="006B46AA"/>
    <w:rsid w:val="006D17BB"/>
    <w:rsid w:val="006D27CD"/>
    <w:rsid w:val="006D6DCA"/>
    <w:rsid w:val="0070023B"/>
    <w:rsid w:val="00740669"/>
    <w:rsid w:val="00762BCF"/>
    <w:rsid w:val="008028DE"/>
    <w:rsid w:val="00814540"/>
    <w:rsid w:val="00842067"/>
    <w:rsid w:val="00845FBF"/>
    <w:rsid w:val="008615D9"/>
    <w:rsid w:val="00864B6C"/>
    <w:rsid w:val="00890937"/>
    <w:rsid w:val="008C10EA"/>
    <w:rsid w:val="00901F6D"/>
    <w:rsid w:val="00950B19"/>
    <w:rsid w:val="00951517"/>
    <w:rsid w:val="009B6E45"/>
    <w:rsid w:val="009D3E85"/>
    <w:rsid w:val="009D75C9"/>
    <w:rsid w:val="009F7125"/>
    <w:rsid w:val="00A76A56"/>
    <w:rsid w:val="00A90A98"/>
    <w:rsid w:val="00B205D0"/>
    <w:rsid w:val="00B23AED"/>
    <w:rsid w:val="00B371C1"/>
    <w:rsid w:val="00B53B29"/>
    <w:rsid w:val="00B713D6"/>
    <w:rsid w:val="00BC48E7"/>
    <w:rsid w:val="00BF4717"/>
    <w:rsid w:val="00C666E9"/>
    <w:rsid w:val="00C810A1"/>
    <w:rsid w:val="00CE6B62"/>
    <w:rsid w:val="00D16D62"/>
    <w:rsid w:val="00D41329"/>
    <w:rsid w:val="00D87710"/>
    <w:rsid w:val="00DA2D0F"/>
    <w:rsid w:val="00DA4FB7"/>
    <w:rsid w:val="00DC255F"/>
    <w:rsid w:val="00DC6311"/>
    <w:rsid w:val="00E533DA"/>
    <w:rsid w:val="00E83BB1"/>
    <w:rsid w:val="00E92415"/>
    <w:rsid w:val="00EA2BF4"/>
    <w:rsid w:val="00F4135F"/>
    <w:rsid w:val="00F4734B"/>
    <w:rsid w:val="00F81B44"/>
    <w:rsid w:val="00FA4E9B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."/>
  <w:listSeparator w:val=","/>
  <w14:docId w14:val="7E7CB36F"/>
  <w15:chartTrackingRefBased/>
  <w15:docId w15:val="{79C0D0F7-BD64-4790-8B3F-B3A6CE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 w:cs="Times New Roman"/>
      <w:sz w:val="20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3z1">
    <w:name w:val="WW8Num3z1"/>
    <w:rPr>
      <w:rFonts w:ascii="Courier New" w:hAnsi="Courier New" w:cs="Times New Roman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 w:cs="Times New Roman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 w:cs="Times New Roman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9z1">
    <w:name w:val="WW8Num9z1"/>
    <w:rPr>
      <w:rFonts w:ascii="Courier New" w:hAnsi="Courier New" w:cs="Times New Roman"/>
      <w:sz w:val="20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1z1">
    <w:name w:val="WW8Num11z1"/>
    <w:rPr>
      <w:rFonts w:ascii="Wingdings" w:hAnsi="Wingdings"/>
      <w:sz w:val="13"/>
      <w:szCs w:val="13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 w:cs="Times New Roman"/>
      <w:sz w:val="20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 w:cs="Times New Roman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7z1">
    <w:name w:val="WW8Num17z1"/>
    <w:rPr>
      <w:rFonts w:ascii="Courier New" w:hAnsi="Courier New" w:cs="Times New Roman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Wingdings" w:hAnsi="Wingdings"/>
      <w:sz w:val="13"/>
      <w:szCs w:val="13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Times New Roman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 w:cs="Times New Roman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 w:cs="Times New Roman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 w:cs="Times New Roman"/>
      <w:sz w:val="20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Times New Roman"/>
      <w:sz w:val="20"/>
    </w:rPr>
  </w:style>
  <w:style w:type="character" w:customStyle="1" w:styleId="WW8Num12z1">
    <w:name w:val="WW8Num12z1"/>
    <w:rPr>
      <w:rFonts w:ascii="Courier New" w:hAnsi="Courier New" w:cs="Times New Roman"/>
      <w:sz w:val="20"/>
    </w:rPr>
  </w:style>
  <w:style w:type="character" w:customStyle="1" w:styleId="WW8Num13z1">
    <w:name w:val="WW8Num13z1"/>
    <w:rPr>
      <w:rFonts w:ascii="Courier New" w:hAnsi="Courier New" w:cs="Times New Roman"/>
      <w:sz w:val="20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2A214-86DD-4426-AAC8-9165354E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Permissions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Permissions</dc:title>
  <dc:subject/>
  <dc:creator>Norman Han</dc:creator>
  <cp:keywords/>
  <cp:lastModifiedBy>Hassan Mohammad</cp:lastModifiedBy>
  <cp:revision>5</cp:revision>
  <cp:lastPrinted>2015-03-13T15:09:00Z</cp:lastPrinted>
  <dcterms:created xsi:type="dcterms:W3CDTF">2019-10-01T15:45:00Z</dcterms:created>
  <dcterms:modified xsi:type="dcterms:W3CDTF">2019-10-01T17:15:00Z</dcterms:modified>
</cp:coreProperties>
</file>